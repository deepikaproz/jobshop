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385"/>
      </w:tblGrid>
      <w:tr w:rsidR="00AD0DEB" w14:paraId="0BC45211" w14:textId="77777777" w:rsidTr="00AD0DEB">
        <w:tc>
          <w:tcPr>
            <w:tcW w:w="5508" w:type="dxa"/>
          </w:tcPr>
          <w:p w14:paraId="34EE0040" w14:textId="75F5BA75" w:rsidR="00AD0DEB" w:rsidRDefault="000066A4" w:rsidP="00AD0DEB">
            <w:r>
              <w:rPr>
                <w:rFonts w:ascii="Arial" w:hAnsi="Arial"/>
                <w:b/>
                <w:i/>
                <w:noProof/>
                <w:sz w:val="32"/>
              </w:rPr>
              <w:drawing>
                <wp:inline distT="0" distB="0" distL="0" distR="0" wp14:anchorId="6EFF08B9" wp14:editId="48FE828A">
                  <wp:extent cx="1723850" cy="814705"/>
                  <wp:effectExtent l="0" t="0" r="0" b="0"/>
                  <wp:docPr id="35" name="Picture 35" descr="C:\Users\Administrator\Desktop\PROZTEC\Administration\PROZTEC Logo\PROZTEC FINAL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PROZTEC\Administration\PROZTEC Logo\PROZTEC FINAL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678" cy="8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399647C1" w14:textId="77777777" w:rsidR="000066A4" w:rsidRDefault="000066A4" w:rsidP="00AD0DEB">
            <w:pPr>
              <w:pStyle w:val="CompanyName"/>
            </w:pPr>
          </w:p>
          <w:p w14:paraId="4F74CD45" w14:textId="77777777" w:rsidR="000066A4" w:rsidRDefault="000066A4" w:rsidP="00AD0DEB">
            <w:pPr>
              <w:pStyle w:val="CompanyName"/>
            </w:pPr>
          </w:p>
          <w:p w14:paraId="298C707E" w14:textId="554B93E0" w:rsidR="00AD0DEB" w:rsidRDefault="000066A4" w:rsidP="00AD0DEB">
            <w:pPr>
              <w:pStyle w:val="CompanyName"/>
            </w:pPr>
            <w:r>
              <w:t>Proz Technologies</w:t>
            </w:r>
          </w:p>
        </w:tc>
      </w:tr>
    </w:tbl>
    <w:p w14:paraId="058D03D0" w14:textId="77777777" w:rsidR="00467865" w:rsidRPr="00DE10FC" w:rsidRDefault="00A149E2" w:rsidP="002219F3">
      <w:pPr>
        <w:pStyle w:val="Heading1"/>
      </w:pPr>
      <w:r w:rsidRPr="00DE10FC">
        <w:t xml:space="preserve">Employee </w:t>
      </w:r>
      <w:r w:rsidR="00F002EB" w:rsidRPr="00DE10FC">
        <w:t>Evaluation</w:t>
      </w:r>
    </w:p>
    <w:p w14:paraId="0DD7E76E" w14:textId="77777777" w:rsidR="00AD0DEB" w:rsidRDefault="00AD0DEB" w:rsidP="00AD0DEB">
      <w:pPr>
        <w:pStyle w:val="Heading2"/>
      </w:pPr>
      <w:r w:rsidRPr="007522F6">
        <w:t>Employee Information</w:t>
      </w:r>
    </w:p>
    <w:tbl>
      <w:tblPr>
        <w:tblpPr w:leftFromText="180" w:rightFromText="180" w:vertAnchor="text" w:tblpY="1"/>
        <w:tblOverlap w:val="never"/>
        <w:tblW w:w="4998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2"/>
        <w:gridCol w:w="5481"/>
        <w:gridCol w:w="1083"/>
        <w:gridCol w:w="2970"/>
      </w:tblGrid>
      <w:tr w:rsidR="002563D7" w:rsidRPr="002A733C" w14:paraId="65E11D81" w14:textId="0CFF0FBD" w:rsidTr="008C266F">
        <w:trPr>
          <w:trHeight w:hRule="exact" w:val="403"/>
          <w:tblHeader/>
        </w:trPr>
        <w:tc>
          <w:tcPr>
            <w:tcW w:w="1262" w:type="dxa"/>
            <w:tcBorders>
              <w:left w:val="nil"/>
            </w:tcBorders>
            <w:vAlign w:val="bottom"/>
          </w:tcPr>
          <w:p w14:paraId="2ED62886" w14:textId="77777777" w:rsidR="002563D7" w:rsidRPr="002219F3" w:rsidRDefault="002563D7" w:rsidP="002563D7">
            <w:pPr>
              <w:pStyle w:val="Heading4"/>
            </w:pPr>
            <w:r w:rsidRPr="002219F3">
              <w:t>Name</w:t>
            </w:r>
          </w:p>
        </w:tc>
        <w:tc>
          <w:tcPr>
            <w:tcW w:w="5481" w:type="dxa"/>
            <w:vAlign w:val="bottom"/>
          </w:tcPr>
          <w:p w14:paraId="68DD740B" w14:textId="77777777" w:rsidR="002563D7" w:rsidRPr="002219F3" w:rsidRDefault="002563D7" w:rsidP="002563D7"/>
        </w:tc>
        <w:tc>
          <w:tcPr>
            <w:tcW w:w="1083" w:type="dxa"/>
            <w:vAlign w:val="bottom"/>
          </w:tcPr>
          <w:p w14:paraId="12B9C242" w14:textId="1D3E7C80" w:rsidR="002563D7" w:rsidRPr="002219F3" w:rsidRDefault="002563D7" w:rsidP="002563D7">
            <w:pPr>
              <w:pStyle w:val="Heading4"/>
            </w:pPr>
            <w:r>
              <w:t>Age</w:t>
            </w:r>
          </w:p>
        </w:tc>
        <w:tc>
          <w:tcPr>
            <w:tcW w:w="2970" w:type="dxa"/>
            <w:tcBorders>
              <w:right w:val="nil"/>
            </w:tcBorders>
            <w:vAlign w:val="bottom"/>
          </w:tcPr>
          <w:p w14:paraId="7B5E25E8" w14:textId="77777777" w:rsidR="002563D7" w:rsidRPr="002219F3" w:rsidRDefault="002563D7" w:rsidP="002563D7"/>
        </w:tc>
      </w:tr>
      <w:tr w:rsidR="002563D7" w:rsidRPr="002A733C" w14:paraId="6F36BE1B" w14:textId="4612E447" w:rsidTr="008C266F">
        <w:trPr>
          <w:trHeight w:hRule="exact" w:val="403"/>
          <w:tblHeader/>
        </w:trPr>
        <w:tc>
          <w:tcPr>
            <w:tcW w:w="1262" w:type="dxa"/>
            <w:tcBorders>
              <w:left w:val="nil"/>
            </w:tcBorders>
            <w:vAlign w:val="bottom"/>
          </w:tcPr>
          <w:p w14:paraId="0835D12F" w14:textId="17654DF3" w:rsidR="002563D7" w:rsidRPr="002219F3" w:rsidRDefault="002563D7" w:rsidP="002563D7">
            <w:pPr>
              <w:pStyle w:val="Heading4"/>
            </w:pPr>
            <w:r>
              <w:t>Position</w:t>
            </w:r>
          </w:p>
        </w:tc>
        <w:tc>
          <w:tcPr>
            <w:tcW w:w="5481" w:type="dxa"/>
            <w:vAlign w:val="bottom"/>
          </w:tcPr>
          <w:p w14:paraId="13A69A18" w14:textId="77777777" w:rsidR="002563D7" w:rsidRPr="002219F3" w:rsidRDefault="002563D7" w:rsidP="002563D7"/>
        </w:tc>
        <w:tc>
          <w:tcPr>
            <w:tcW w:w="1083" w:type="dxa"/>
            <w:vAlign w:val="bottom"/>
          </w:tcPr>
          <w:p w14:paraId="79725006" w14:textId="2D415505" w:rsidR="002563D7" w:rsidRPr="002219F3" w:rsidRDefault="002563D7" w:rsidP="002563D7">
            <w:pPr>
              <w:pStyle w:val="Heading4"/>
            </w:pPr>
            <w:r>
              <w:t>Gender</w:t>
            </w:r>
          </w:p>
        </w:tc>
        <w:tc>
          <w:tcPr>
            <w:tcW w:w="2970" w:type="dxa"/>
            <w:tcBorders>
              <w:right w:val="nil"/>
            </w:tcBorders>
            <w:vAlign w:val="bottom"/>
          </w:tcPr>
          <w:p w14:paraId="3174F70F" w14:textId="77777777" w:rsidR="002563D7" w:rsidRPr="002219F3" w:rsidRDefault="002563D7" w:rsidP="002563D7"/>
        </w:tc>
      </w:tr>
      <w:tr w:rsidR="002563D7" w:rsidRPr="002A733C" w14:paraId="7BB1D96D" w14:textId="143D7FCB" w:rsidTr="008C266F">
        <w:trPr>
          <w:trHeight w:hRule="exact" w:val="403"/>
          <w:tblHeader/>
        </w:trPr>
        <w:tc>
          <w:tcPr>
            <w:tcW w:w="1262" w:type="dxa"/>
            <w:tcBorders>
              <w:left w:val="nil"/>
            </w:tcBorders>
            <w:vAlign w:val="bottom"/>
          </w:tcPr>
          <w:p w14:paraId="222812D6" w14:textId="0BFECFB1" w:rsidR="002563D7" w:rsidRPr="002219F3" w:rsidRDefault="002563D7" w:rsidP="002563D7">
            <w:pPr>
              <w:pStyle w:val="Heading4"/>
            </w:pPr>
            <w:r>
              <w:t>Nationality</w:t>
            </w:r>
          </w:p>
        </w:tc>
        <w:tc>
          <w:tcPr>
            <w:tcW w:w="5481" w:type="dxa"/>
            <w:vAlign w:val="bottom"/>
          </w:tcPr>
          <w:p w14:paraId="76676D7C" w14:textId="77777777" w:rsidR="002563D7" w:rsidRPr="002219F3" w:rsidRDefault="002563D7" w:rsidP="002563D7"/>
        </w:tc>
        <w:tc>
          <w:tcPr>
            <w:tcW w:w="1083" w:type="dxa"/>
            <w:vAlign w:val="bottom"/>
          </w:tcPr>
          <w:p w14:paraId="165C533C" w14:textId="375B3578" w:rsidR="002563D7" w:rsidRPr="00154762" w:rsidRDefault="002563D7" w:rsidP="002563D7">
            <w:pPr>
              <w:spacing w:before="0"/>
              <w:rPr>
                <w:b/>
                <w:bCs/>
              </w:rPr>
            </w:pPr>
            <w:r w:rsidRPr="00154762">
              <w:rPr>
                <w:b/>
                <w:bCs/>
              </w:rPr>
              <w:t>Department</w:t>
            </w:r>
          </w:p>
        </w:tc>
        <w:tc>
          <w:tcPr>
            <w:tcW w:w="2970" w:type="dxa"/>
            <w:tcBorders>
              <w:right w:val="nil"/>
            </w:tcBorders>
            <w:vAlign w:val="bottom"/>
          </w:tcPr>
          <w:p w14:paraId="1626A7BD" w14:textId="77777777" w:rsidR="002563D7" w:rsidRPr="002A733C" w:rsidRDefault="002563D7" w:rsidP="002563D7">
            <w:pPr>
              <w:spacing w:before="0"/>
            </w:pPr>
          </w:p>
        </w:tc>
      </w:tr>
      <w:tr w:rsidR="008C266F" w:rsidRPr="002A733C" w14:paraId="085C4A7B" w14:textId="63FDB674" w:rsidTr="00D66206">
        <w:trPr>
          <w:trHeight w:hRule="exact" w:val="403"/>
          <w:tblHeader/>
        </w:trPr>
        <w:tc>
          <w:tcPr>
            <w:tcW w:w="1262" w:type="dxa"/>
            <w:tcBorders>
              <w:left w:val="nil"/>
            </w:tcBorders>
            <w:vAlign w:val="bottom"/>
          </w:tcPr>
          <w:p w14:paraId="70EF1824" w14:textId="595DA034" w:rsidR="008C266F" w:rsidRPr="002219F3" w:rsidRDefault="008C266F" w:rsidP="008C266F">
            <w:pPr>
              <w:pStyle w:val="Heading4"/>
            </w:pPr>
            <w:r>
              <w:t>Related Experience</w:t>
            </w:r>
          </w:p>
        </w:tc>
        <w:tc>
          <w:tcPr>
            <w:tcW w:w="5481" w:type="dxa"/>
            <w:tcBorders>
              <w:right w:val="nil"/>
            </w:tcBorders>
            <w:vAlign w:val="bottom"/>
          </w:tcPr>
          <w:p w14:paraId="1F7E0C80" w14:textId="77777777" w:rsidR="008C266F" w:rsidRPr="002219F3" w:rsidRDefault="008C266F" w:rsidP="008C266F"/>
        </w:tc>
        <w:tc>
          <w:tcPr>
            <w:tcW w:w="1083" w:type="dxa"/>
            <w:vAlign w:val="bottom"/>
          </w:tcPr>
          <w:p w14:paraId="41B241DF" w14:textId="5CAB8B59" w:rsidR="008C266F" w:rsidRPr="002219F3" w:rsidRDefault="008C266F" w:rsidP="008C266F">
            <w:r>
              <w:rPr>
                <w:b/>
                <w:bCs/>
              </w:rPr>
              <w:t>Notice Period</w:t>
            </w:r>
          </w:p>
        </w:tc>
        <w:tc>
          <w:tcPr>
            <w:tcW w:w="2970" w:type="dxa"/>
            <w:tcBorders>
              <w:right w:val="nil"/>
            </w:tcBorders>
            <w:vAlign w:val="bottom"/>
          </w:tcPr>
          <w:p w14:paraId="6E95EAC4" w14:textId="77777777" w:rsidR="008C266F" w:rsidRPr="002219F3" w:rsidRDefault="008C266F" w:rsidP="008C266F"/>
        </w:tc>
      </w:tr>
      <w:tr w:rsidR="008C266F" w:rsidRPr="002A733C" w14:paraId="0A38BE07" w14:textId="77777777" w:rsidTr="008C266F">
        <w:trPr>
          <w:trHeight w:hRule="exact" w:val="403"/>
          <w:tblHeader/>
        </w:trPr>
        <w:tc>
          <w:tcPr>
            <w:tcW w:w="1262" w:type="dxa"/>
            <w:tcBorders>
              <w:left w:val="nil"/>
            </w:tcBorders>
            <w:vAlign w:val="bottom"/>
          </w:tcPr>
          <w:p w14:paraId="34184776" w14:textId="1022FA33" w:rsidR="008C266F" w:rsidRDefault="008C266F" w:rsidP="008C266F">
            <w:pPr>
              <w:pStyle w:val="Heading4"/>
            </w:pPr>
            <w:r>
              <w:t>Total No. of Experience</w:t>
            </w:r>
          </w:p>
        </w:tc>
        <w:tc>
          <w:tcPr>
            <w:tcW w:w="5481" w:type="dxa"/>
            <w:tcBorders>
              <w:right w:val="nil"/>
            </w:tcBorders>
            <w:vAlign w:val="bottom"/>
          </w:tcPr>
          <w:p w14:paraId="227A50B6" w14:textId="77777777" w:rsidR="008C266F" w:rsidRPr="002219F3" w:rsidRDefault="008C266F" w:rsidP="008C266F"/>
        </w:tc>
        <w:tc>
          <w:tcPr>
            <w:tcW w:w="1083" w:type="dxa"/>
            <w:tcBorders>
              <w:left w:val="nil"/>
              <w:right w:val="nil"/>
            </w:tcBorders>
            <w:vAlign w:val="bottom"/>
          </w:tcPr>
          <w:p w14:paraId="49771D99" w14:textId="77777777" w:rsidR="008C266F" w:rsidRPr="002219F3" w:rsidRDefault="008C266F" w:rsidP="008C266F"/>
        </w:tc>
        <w:tc>
          <w:tcPr>
            <w:tcW w:w="2970" w:type="dxa"/>
            <w:tcBorders>
              <w:left w:val="nil"/>
              <w:right w:val="nil"/>
            </w:tcBorders>
            <w:vAlign w:val="bottom"/>
          </w:tcPr>
          <w:p w14:paraId="79B75B5B" w14:textId="77777777" w:rsidR="008C266F" w:rsidRPr="002219F3" w:rsidRDefault="008C266F" w:rsidP="008C266F"/>
        </w:tc>
      </w:tr>
    </w:tbl>
    <w:p w14:paraId="57A20C1A" w14:textId="2533F202" w:rsidR="00AD0DEB" w:rsidRDefault="000066A4" w:rsidP="00AD0DEB">
      <w:pPr>
        <w:pStyle w:val="Heading2"/>
      </w:pPr>
      <w:r>
        <w:br w:type="textWrapping" w:clear="all"/>
      </w:r>
      <w:r w:rsidR="00AD0DEB">
        <w:t>Ratings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2466"/>
        <w:gridCol w:w="864"/>
        <w:gridCol w:w="601"/>
        <w:gridCol w:w="1466"/>
        <w:gridCol w:w="1466"/>
        <w:gridCol w:w="1466"/>
        <w:gridCol w:w="1481"/>
      </w:tblGrid>
      <w:tr w:rsidR="00212276" w:rsidRPr="002A733C" w14:paraId="4A219CFD" w14:textId="77777777" w:rsidTr="002219F3">
        <w:trPr>
          <w:trHeight w:hRule="exact" w:val="403"/>
        </w:trPr>
        <w:tc>
          <w:tcPr>
            <w:tcW w:w="3456" w:type="dxa"/>
            <w:gridSpan w:val="2"/>
            <w:vAlign w:val="center"/>
          </w:tcPr>
          <w:p w14:paraId="7EB71CDB" w14:textId="77777777" w:rsidR="00212276" w:rsidRPr="002A733C" w:rsidRDefault="00212276" w:rsidP="002219F3"/>
        </w:tc>
        <w:tc>
          <w:tcPr>
            <w:tcW w:w="1465" w:type="dxa"/>
            <w:gridSpan w:val="2"/>
            <w:shd w:val="clear" w:color="auto" w:fill="auto"/>
            <w:vAlign w:val="center"/>
          </w:tcPr>
          <w:p w14:paraId="51DAEE7A" w14:textId="77777777" w:rsidR="00212276" w:rsidRPr="00DE10FC" w:rsidRDefault="00712449" w:rsidP="002219F3">
            <w:pPr>
              <w:pStyle w:val="Heading3"/>
              <w:rPr>
                <w:color w:val="990000"/>
              </w:rPr>
            </w:pPr>
            <w:r w:rsidRPr="00DE10FC">
              <w:rPr>
                <w:color w:val="990000"/>
              </w:rPr>
              <w:t xml:space="preserve">1 = </w:t>
            </w:r>
            <w:r w:rsidR="00212276" w:rsidRPr="00DE10FC">
              <w:rPr>
                <w:color w:val="990000"/>
              </w:rPr>
              <w:t>Poor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56FB8DF8" w14:textId="77777777" w:rsidR="00212276" w:rsidRPr="00DE10FC" w:rsidRDefault="00712449" w:rsidP="002219F3">
            <w:pPr>
              <w:pStyle w:val="Heading3"/>
              <w:rPr>
                <w:color w:val="990000"/>
              </w:rPr>
            </w:pPr>
            <w:r w:rsidRPr="00DE10FC">
              <w:rPr>
                <w:color w:val="990000"/>
              </w:rPr>
              <w:t xml:space="preserve">2 = </w:t>
            </w:r>
            <w:r w:rsidR="00212276" w:rsidRPr="00DE10FC">
              <w:rPr>
                <w:color w:val="990000"/>
              </w:rPr>
              <w:t>Fair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0B824029" w14:textId="77777777" w:rsidR="00212276" w:rsidRPr="00DE10FC" w:rsidRDefault="00712449" w:rsidP="002219F3">
            <w:pPr>
              <w:pStyle w:val="Heading3"/>
              <w:rPr>
                <w:color w:val="990000"/>
              </w:rPr>
            </w:pPr>
            <w:r w:rsidRPr="00DE10FC">
              <w:rPr>
                <w:color w:val="990000"/>
              </w:rPr>
              <w:t xml:space="preserve">3 = </w:t>
            </w:r>
            <w:r w:rsidR="00212276" w:rsidRPr="00DE10FC">
              <w:rPr>
                <w:color w:val="990000"/>
              </w:rPr>
              <w:t>Satisfactory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EE408F0" w14:textId="77777777" w:rsidR="00212276" w:rsidRPr="00DE10FC" w:rsidRDefault="00712449" w:rsidP="002219F3">
            <w:pPr>
              <w:pStyle w:val="Heading3"/>
              <w:rPr>
                <w:color w:val="990000"/>
              </w:rPr>
            </w:pPr>
            <w:r w:rsidRPr="00DE10FC">
              <w:rPr>
                <w:color w:val="990000"/>
              </w:rPr>
              <w:t xml:space="preserve">4 = </w:t>
            </w:r>
            <w:r w:rsidR="00212276" w:rsidRPr="00DE10FC">
              <w:rPr>
                <w:color w:val="990000"/>
              </w:rPr>
              <w:t>Good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2D37A0D3" w14:textId="77777777" w:rsidR="00212276" w:rsidRPr="00DE10FC" w:rsidRDefault="00712449" w:rsidP="002219F3">
            <w:pPr>
              <w:pStyle w:val="Heading3"/>
              <w:rPr>
                <w:color w:val="990000"/>
              </w:rPr>
            </w:pPr>
            <w:r w:rsidRPr="00DE10FC">
              <w:rPr>
                <w:color w:val="990000"/>
              </w:rPr>
              <w:t xml:space="preserve">5 = </w:t>
            </w:r>
            <w:r w:rsidR="00212276" w:rsidRPr="00DE10FC">
              <w:rPr>
                <w:color w:val="990000"/>
              </w:rPr>
              <w:t>Excellent</w:t>
            </w:r>
          </w:p>
        </w:tc>
      </w:tr>
      <w:tr w:rsidR="00212276" w:rsidRPr="002A733C" w14:paraId="516D1921" w14:textId="77777777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14:paraId="069063B1" w14:textId="77777777" w:rsidR="00212276" w:rsidRDefault="00A149E2" w:rsidP="002219F3">
            <w:pPr>
              <w:pStyle w:val="Heading4"/>
            </w:pPr>
            <w:r>
              <w:t>Job K</w:t>
            </w:r>
            <w:r w:rsidRPr="002219F3">
              <w:t>nowled</w:t>
            </w:r>
            <w:r>
              <w:t>ge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14:paraId="6C4D1F3E" w14:textId="763DB326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8C266F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65B4723A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568EF9B4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460E580A" w14:textId="1F73D4C9" w:rsidR="00212276" w:rsidRPr="002563D7" w:rsidRDefault="00DE10FC" w:rsidP="002219F3">
            <w:pPr>
              <w:pStyle w:val="CheckBox"/>
              <w:rPr>
                <w:b/>
                <w:bCs/>
                <w:color w:val="auto"/>
              </w:rPr>
            </w:pPr>
            <w:r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>
              <w:rPr>
                <w:rStyle w:val="CheckBoxChar"/>
                <w:b/>
                <w:bCs/>
                <w:color w:val="auto"/>
              </w:rPr>
            </w:r>
            <w:r>
              <w:rPr>
                <w:rStyle w:val="CheckBoxChar"/>
                <w:b/>
                <w:bCs/>
                <w:color w:val="auto"/>
              </w:rPr>
              <w:fldChar w:fldCharType="end"/>
            </w:r>
            <w:bookmarkEnd w:id="0"/>
          </w:p>
        </w:tc>
        <w:tc>
          <w:tcPr>
            <w:tcW w:w="1481" w:type="dxa"/>
            <w:shd w:val="clear" w:color="auto" w:fill="auto"/>
            <w:vAlign w:val="center"/>
          </w:tcPr>
          <w:p w14:paraId="2F5455D2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</w:tr>
      <w:tr w:rsidR="00A149E2" w:rsidRPr="002A733C" w14:paraId="75034CE2" w14:textId="77777777" w:rsidTr="002219F3">
        <w:trPr>
          <w:trHeight w:hRule="exact" w:val="403"/>
        </w:trPr>
        <w:tc>
          <w:tcPr>
            <w:tcW w:w="990" w:type="dxa"/>
            <w:vAlign w:val="center"/>
          </w:tcPr>
          <w:p w14:paraId="6169D789" w14:textId="77777777"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14:paraId="347E86BA" w14:textId="77777777" w:rsidR="00A149E2" w:rsidRPr="002219F3" w:rsidRDefault="00A149E2" w:rsidP="002219F3"/>
        </w:tc>
      </w:tr>
      <w:tr w:rsidR="00212276" w:rsidRPr="002A733C" w14:paraId="20B34A27" w14:textId="77777777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14:paraId="073BFABF" w14:textId="77777777" w:rsidR="00212276" w:rsidRDefault="00212276" w:rsidP="002219F3">
            <w:pPr>
              <w:pStyle w:val="Heading4"/>
            </w:pPr>
            <w:r>
              <w:t>Initiative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14:paraId="230F229E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6AFC7D7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70923EAC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357B35D6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2CD1534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</w:tr>
      <w:tr w:rsidR="00A149E2" w:rsidRPr="002A733C" w14:paraId="07DF2C38" w14:textId="77777777" w:rsidTr="002219F3">
        <w:trPr>
          <w:trHeight w:hRule="exact" w:val="403"/>
        </w:trPr>
        <w:tc>
          <w:tcPr>
            <w:tcW w:w="990" w:type="dxa"/>
            <w:vAlign w:val="center"/>
          </w:tcPr>
          <w:p w14:paraId="193080FA" w14:textId="77777777"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14:paraId="74D0C33F" w14:textId="77777777" w:rsidR="00A149E2" w:rsidRPr="002219F3" w:rsidRDefault="00A149E2" w:rsidP="002219F3"/>
        </w:tc>
      </w:tr>
      <w:tr w:rsidR="00212276" w:rsidRPr="002A733C" w14:paraId="095088ED" w14:textId="77777777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14:paraId="17B01C37" w14:textId="77777777" w:rsidR="00212276" w:rsidRDefault="00212276" w:rsidP="002219F3">
            <w:pPr>
              <w:pStyle w:val="Heading4"/>
            </w:pPr>
            <w:r>
              <w:t>Communication/Listening Skills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14:paraId="5A37227A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0327A84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7B92C569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48AC3478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1165CC05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</w:tr>
      <w:tr w:rsidR="00A149E2" w:rsidRPr="002A733C" w14:paraId="7B2CFED4" w14:textId="77777777" w:rsidTr="002219F3">
        <w:trPr>
          <w:trHeight w:hRule="exact" w:val="403"/>
        </w:trPr>
        <w:tc>
          <w:tcPr>
            <w:tcW w:w="990" w:type="dxa"/>
            <w:vAlign w:val="center"/>
          </w:tcPr>
          <w:p w14:paraId="71A1ACE8" w14:textId="77777777"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14:paraId="6273450D" w14:textId="77777777" w:rsidR="00A149E2" w:rsidRPr="002219F3" w:rsidRDefault="00A149E2" w:rsidP="002219F3"/>
        </w:tc>
      </w:tr>
      <w:tr w:rsidR="00212276" w:rsidRPr="002A733C" w14:paraId="64FA39E3" w14:textId="77777777" w:rsidTr="002219F3">
        <w:trPr>
          <w:trHeight w:hRule="exact" w:val="288"/>
        </w:trPr>
        <w:tc>
          <w:tcPr>
            <w:tcW w:w="3456" w:type="dxa"/>
            <w:gridSpan w:val="2"/>
            <w:vAlign w:val="center"/>
          </w:tcPr>
          <w:p w14:paraId="0838F591" w14:textId="77777777" w:rsidR="00212276" w:rsidRDefault="00A149E2" w:rsidP="002219F3">
            <w:pPr>
              <w:pStyle w:val="Heading4"/>
            </w:pPr>
            <w:r>
              <w:t>Dependability</w:t>
            </w:r>
          </w:p>
        </w:tc>
        <w:tc>
          <w:tcPr>
            <w:tcW w:w="1465" w:type="dxa"/>
            <w:gridSpan w:val="2"/>
            <w:shd w:val="clear" w:color="auto" w:fill="auto"/>
            <w:vAlign w:val="center"/>
          </w:tcPr>
          <w:p w14:paraId="0C317A8B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6136E92E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29C7CE1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86F7E2F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08489EA1" w14:textId="77777777" w:rsidR="00212276" w:rsidRPr="002563D7" w:rsidRDefault="000F2528" w:rsidP="002219F3">
            <w:pPr>
              <w:pStyle w:val="CheckBox"/>
              <w:rPr>
                <w:b/>
                <w:bCs/>
                <w:color w:val="auto"/>
              </w:rPr>
            </w:pPr>
            <w:r w:rsidRPr="002563D7">
              <w:rPr>
                <w:rStyle w:val="CheckBoxChar"/>
                <w:b/>
                <w:bCs/>
                <w:color w:val="auto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2276" w:rsidRPr="002563D7">
              <w:rPr>
                <w:rStyle w:val="CheckBoxChar"/>
                <w:b/>
                <w:bCs/>
                <w:color w:val="auto"/>
              </w:rPr>
              <w:instrText xml:space="preserve"> FORMCHECKBOX </w:instrText>
            </w:r>
            <w:r w:rsidR="00590EE1" w:rsidRPr="002563D7">
              <w:rPr>
                <w:rStyle w:val="CheckBoxChar"/>
                <w:b/>
                <w:bCs/>
                <w:color w:val="auto"/>
              </w:rPr>
            </w:r>
            <w:r w:rsidR="00590EE1" w:rsidRPr="002563D7">
              <w:rPr>
                <w:rStyle w:val="CheckBoxChar"/>
                <w:b/>
                <w:bCs/>
                <w:color w:val="auto"/>
              </w:rPr>
              <w:fldChar w:fldCharType="separate"/>
            </w:r>
            <w:r w:rsidRPr="002563D7">
              <w:rPr>
                <w:rStyle w:val="CheckBoxChar"/>
                <w:b/>
                <w:bCs/>
                <w:color w:val="auto"/>
              </w:rPr>
              <w:fldChar w:fldCharType="end"/>
            </w:r>
          </w:p>
        </w:tc>
      </w:tr>
      <w:tr w:rsidR="00A149E2" w:rsidRPr="002A733C" w14:paraId="23A20539" w14:textId="77777777" w:rsidTr="002219F3">
        <w:trPr>
          <w:trHeight w:hRule="exact" w:val="403"/>
        </w:trPr>
        <w:tc>
          <w:tcPr>
            <w:tcW w:w="990" w:type="dxa"/>
            <w:vAlign w:val="center"/>
          </w:tcPr>
          <w:p w14:paraId="6E8BAA87" w14:textId="77777777" w:rsidR="00A149E2" w:rsidRDefault="00A149E2" w:rsidP="004B1269">
            <w:pPr>
              <w:pStyle w:val="Italic"/>
            </w:pPr>
            <w:r>
              <w:t>Comments</w:t>
            </w:r>
          </w:p>
        </w:tc>
        <w:tc>
          <w:tcPr>
            <w:tcW w:w="9810" w:type="dxa"/>
            <w:gridSpan w:val="7"/>
            <w:shd w:val="clear" w:color="auto" w:fill="auto"/>
            <w:vAlign w:val="center"/>
          </w:tcPr>
          <w:p w14:paraId="7F1A00EA" w14:textId="77777777" w:rsidR="00A149E2" w:rsidRPr="002219F3" w:rsidRDefault="00A149E2" w:rsidP="002219F3"/>
        </w:tc>
      </w:tr>
      <w:tr w:rsidR="00712449" w:rsidRPr="002A733C" w14:paraId="3BE00B1A" w14:textId="77777777" w:rsidTr="002219F3">
        <w:trPr>
          <w:trHeight w:hRule="exact" w:val="403"/>
        </w:trPr>
        <w:tc>
          <w:tcPr>
            <w:tcW w:w="4320" w:type="dxa"/>
            <w:gridSpan w:val="3"/>
            <w:vAlign w:val="center"/>
          </w:tcPr>
          <w:p w14:paraId="19AF2B0F" w14:textId="77777777" w:rsidR="00712449" w:rsidRDefault="00712449" w:rsidP="004B1269">
            <w:pPr>
              <w:pStyle w:val="Italic"/>
            </w:pPr>
            <w:r w:rsidRPr="002219F3">
              <w:rPr>
                <w:rStyle w:val="Heading4Char"/>
              </w:rPr>
              <w:t>Overall Rating</w:t>
            </w:r>
            <w:r>
              <w:t xml:space="preserve"> </w:t>
            </w:r>
            <w:r w:rsidRPr="004B1269">
              <w:t>(average the rating numbers above)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14:paraId="70139FA2" w14:textId="77777777" w:rsidR="00712449" w:rsidRPr="002219F3" w:rsidRDefault="00712449" w:rsidP="002219F3"/>
        </w:tc>
      </w:tr>
    </w:tbl>
    <w:p w14:paraId="1D16CB06" w14:textId="77777777" w:rsidR="00AD0DEB" w:rsidRDefault="00AD0DEB" w:rsidP="00AD0DEB">
      <w:pPr>
        <w:pStyle w:val="Heading2"/>
      </w:pPr>
      <w:r>
        <w:t>Evaluation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597"/>
      </w:tblGrid>
      <w:tr w:rsidR="00D4274D" w:rsidRPr="002A733C" w14:paraId="1F203D80" w14:textId="77777777" w:rsidTr="00154762">
        <w:trPr>
          <w:trHeight w:val="864"/>
        </w:trPr>
        <w:tc>
          <w:tcPr>
            <w:tcW w:w="2203" w:type="dxa"/>
          </w:tcPr>
          <w:p w14:paraId="0E777236" w14:textId="77777777" w:rsidR="00D4274D" w:rsidRPr="002219F3" w:rsidRDefault="00A149E2" w:rsidP="002219F3">
            <w:pPr>
              <w:pStyle w:val="Heading5"/>
            </w:pPr>
            <w:r w:rsidRPr="002219F3">
              <w:t>Additional Comments</w:t>
            </w:r>
          </w:p>
        </w:tc>
        <w:tc>
          <w:tcPr>
            <w:tcW w:w="8597" w:type="dxa"/>
          </w:tcPr>
          <w:p w14:paraId="17652A9B" w14:textId="77777777" w:rsidR="00D4274D" w:rsidRPr="00A149E2" w:rsidRDefault="00D4274D" w:rsidP="002219F3"/>
        </w:tc>
      </w:tr>
      <w:tr w:rsidR="00D4274D" w:rsidRPr="002A733C" w14:paraId="6F6F2565" w14:textId="77777777" w:rsidTr="00154762">
        <w:trPr>
          <w:trHeight w:val="864"/>
        </w:trPr>
        <w:tc>
          <w:tcPr>
            <w:tcW w:w="2203" w:type="dxa"/>
          </w:tcPr>
          <w:p w14:paraId="71AE28AE" w14:textId="3889DD60" w:rsidR="00A149E2" w:rsidRPr="00212276" w:rsidRDefault="00A149E2" w:rsidP="004B1269">
            <w:pPr>
              <w:pStyle w:val="Italic"/>
            </w:pPr>
          </w:p>
        </w:tc>
        <w:tc>
          <w:tcPr>
            <w:tcW w:w="8597" w:type="dxa"/>
          </w:tcPr>
          <w:p w14:paraId="415B87A2" w14:textId="77777777" w:rsidR="00D4274D" w:rsidRPr="00A149E2" w:rsidRDefault="00D4274D" w:rsidP="002219F3"/>
        </w:tc>
      </w:tr>
    </w:tbl>
    <w:p w14:paraId="15FA81D7" w14:textId="77777777" w:rsidR="00AD0DEB" w:rsidRDefault="00AD0DEB" w:rsidP="00AD0DEB">
      <w:pPr>
        <w:pStyle w:val="Heading2"/>
      </w:pPr>
      <w:r>
        <w:t>Verification of Review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5701"/>
        <w:gridCol w:w="540"/>
        <w:gridCol w:w="2340"/>
      </w:tblGrid>
      <w:tr w:rsidR="00A149E2" w:rsidRPr="002A733C" w14:paraId="1759CCC5" w14:textId="77777777" w:rsidTr="00A2075D">
        <w:trPr>
          <w:trHeight w:val="534"/>
        </w:trPr>
        <w:tc>
          <w:tcPr>
            <w:tcW w:w="10800" w:type="dxa"/>
            <w:gridSpan w:val="4"/>
            <w:vAlign w:val="center"/>
          </w:tcPr>
          <w:tbl>
            <w:tblPr>
              <w:tblpPr w:leftFromText="180" w:rightFromText="180" w:vertAnchor="text" w:horzAnchor="page" w:tblpX="2131" w:tblpY="-266"/>
              <w:tblOverlap w:val="never"/>
              <w:tblW w:w="5610" w:type="dxa"/>
              <w:tblBorders>
                <w:top w:val="single" w:sz="4" w:space="0" w:color="D9D9D9" w:themeColor="background1" w:themeShade="D9"/>
                <w:bottom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CellMar>
                <w:top w:w="14" w:type="dxa"/>
                <w:left w:w="0" w:type="dxa"/>
                <w:bottom w:w="14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9"/>
              <w:gridCol w:w="1181"/>
              <w:gridCol w:w="1440"/>
              <w:gridCol w:w="990"/>
              <w:gridCol w:w="1080"/>
            </w:tblGrid>
            <w:tr w:rsidR="00A2075D" w:rsidRPr="002A733C" w14:paraId="0F208927" w14:textId="77777777" w:rsidTr="00A2075D">
              <w:trPr>
                <w:trHeight w:hRule="exact" w:val="403"/>
              </w:trPr>
              <w:tc>
                <w:tcPr>
                  <w:tcW w:w="919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F59DCA" w14:textId="77777777" w:rsidR="00A2075D" w:rsidRPr="00DE10FC" w:rsidRDefault="00A2075D" w:rsidP="00A2075D">
                  <w:pPr>
                    <w:pStyle w:val="Heading3"/>
                    <w:rPr>
                      <w:color w:val="990000"/>
                    </w:rPr>
                  </w:pPr>
                  <w:r w:rsidRPr="00DE10FC">
                    <w:rPr>
                      <w:color w:val="990000"/>
                    </w:rPr>
                    <w:t>1 = Poor</w:t>
                  </w:r>
                </w:p>
              </w:tc>
              <w:tc>
                <w:tcPr>
                  <w:tcW w:w="11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B31689" w14:textId="77777777" w:rsidR="00A2075D" w:rsidRPr="00DE10FC" w:rsidRDefault="00A2075D" w:rsidP="00A2075D">
                  <w:pPr>
                    <w:pStyle w:val="Heading3"/>
                    <w:rPr>
                      <w:color w:val="990000"/>
                    </w:rPr>
                  </w:pPr>
                  <w:r w:rsidRPr="00DE10FC">
                    <w:rPr>
                      <w:color w:val="990000"/>
                    </w:rPr>
                    <w:t>2 = Fair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7482E7" w14:textId="77777777" w:rsidR="00A2075D" w:rsidRPr="00DE10FC" w:rsidRDefault="00A2075D" w:rsidP="00A2075D">
                  <w:pPr>
                    <w:pStyle w:val="Heading3"/>
                    <w:rPr>
                      <w:color w:val="990000"/>
                    </w:rPr>
                  </w:pPr>
                  <w:r w:rsidRPr="00DE10FC">
                    <w:rPr>
                      <w:color w:val="990000"/>
                    </w:rPr>
                    <w:t>3 = Satisfactory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CE986E" w14:textId="77777777" w:rsidR="00A2075D" w:rsidRPr="00DE10FC" w:rsidRDefault="00A2075D" w:rsidP="00A2075D">
                  <w:pPr>
                    <w:pStyle w:val="Heading3"/>
                    <w:rPr>
                      <w:color w:val="990000"/>
                    </w:rPr>
                  </w:pPr>
                  <w:r w:rsidRPr="00DE10FC">
                    <w:rPr>
                      <w:color w:val="990000"/>
                    </w:rPr>
                    <w:t>4 = Good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21BA9CDD" w14:textId="77777777" w:rsidR="00A2075D" w:rsidRPr="00DE10FC" w:rsidRDefault="00A2075D" w:rsidP="00A2075D">
                  <w:pPr>
                    <w:pStyle w:val="Heading3"/>
                    <w:rPr>
                      <w:color w:val="990000"/>
                    </w:rPr>
                  </w:pPr>
                  <w:r w:rsidRPr="00DE10FC">
                    <w:rPr>
                      <w:color w:val="990000"/>
                    </w:rPr>
                    <w:t>5 = Excellent</w:t>
                  </w:r>
                </w:p>
              </w:tc>
            </w:tr>
          </w:tbl>
          <w:p w14:paraId="19B05F27" w14:textId="77777777" w:rsidR="00A2075D" w:rsidRDefault="00A2075D" w:rsidP="004B1269">
            <w:pPr>
              <w:pStyle w:val="Italic"/>
            </w:pPr>
            <w:r>
              <w:t xml:space="preserve">                                                      </w:t>
            </w:r>
          </w:p>
          <w:p w14:paraId="4653C92E" w14:textId="265B5A9F" w:rsidR="00A149E2" w:rsidRDefault="00A149E2" w:rsidP="004B1269">
            <w:pPr>
              <w:pStyle w:val="Italic"/>
            </w:pPr>
          </w:p>
        </w:tc>
      </w:tr>
      <w:tr w:rsidR="00A149E2" w:rsidRPr="002A733C" w14:paraId="6709B008" w14:textId="77777777" w:rsidTr="00DE10FC">
        <w:trPr>
          <w:trHeight w:val="309"/>
        </w:trPr>
        <w:tc>
          <w:tcPr>
            <w:tcW w:w="2219" w:type="dxa"/>
            <w:vAlign w:val="bottom"/>
          </w:tcPr>
          <w:p w14:paraId="6B1159FC" w14:textId="2996ECF7" w:rsidR="00A149E2" w:rsidRDefault="00154762" w:rsidP="00DE10FC">
            <w:pPr>
              <w:spacing w:line="276" w:lineRule="auto"/>
            </w:pPr>
            <w:r>
              <w:t>Recruiter</w:t>
            </w:r>
            <w:r w:rsidR="00A149E2">
              <w:t xml:space="preserve"> </w:t>
            </w:r>
            <w:r w:rsidR="002563D7">
              <w:t>Review</w:t>
            </w:r>
          </w:p>
        </w:tc>
        <w:tc>
          <w:tcPr>
            <w:tcW w:w="5701" w:type="dxa"/>
            <w:vAlign w:val="bottom"/>
          </w:tcPr>
          <w:tbl>
            <w:tblPr>
              <w:tblpPr w:leftFromText="180" w:rightFromText="180" w:horzAnchor="margin" w:tblpY="-225"/>
              <w:tblOverlap w:val="never"/>
              <w:tblW w:w="5610" w:type="dxa"/>
              <w:tblLayout w:type="fixed"/>
              <w:tblCellMar>
                <w:top w:w="14" w:type="dxa"/>
                <w:left w:w="0" w:type="dxa"/>
                <w:bottom w:w="14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9"/>
              <w:gridCol w:w="1181"/>
              <w:gridCol w:w="1350"/>
              <w:gridCol w:w="990"/>
              <w:gridCol w:w="1170"/>
            </w:tblGrid>
            <w:tr w:rsidR="00DE10FC" w:rsidRPr="002563D7" w14:paraId="1CAB6DD2" w14:textId="77777777" w:rsidTr="00DE10FC">
              <w:trPr>
                <w:trHeight w:hRule="exact" w:val="288"/>
              </w:trPr>
              <w:tc>
                <w:tcPr>
                  <w:tcW w:w="919" w:type="dxa"/>
                  <w:shd w:val="clear" w:color="auto" w:fill="auto"/>
                  <w:vAlign w:val="center"/>
                </w:tcPr>
                <w:p w14:paraId="60B5DAB2" w14:textId="77777777" w:rsidR="00A2075D" w:rsidRPr="002563D7" w:rsidRDefault="00A2075D" w:rsidP="00A2075D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14:paraId="3B93C132" w14:textId="77777777" w:rsidR="00A2075D" w:rsidRPr="002563D7" w:rsidRDefault="00A2075D" w:rsidP="00A2075D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  <w:tc>
                <w:tcPr>
                  <w:tcW w:w="1350" w:type="dxa"/>
                  <w:shd w:val="clear" w:color="auto" w:fill="auto"/>
                  <w:vAlign w:val="center"/>
                </w:tcPr>
                <w:p w14:paraId="2E676F89" w14:textId="77777777" w:rsidR="00A2075D" w:rsidRPr="002563D7" w:rsidRDefault="00A2075D" w:rsidP="00A2075D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  <w:tc>
                <w:tcPr>
                  <w:tcW w:w="990" w:type="dxa"/>
                  <w:shd w:val="clear" w:color="auto" w:fill="auto"/>
                  <w:vAlign w:val="center"/>
                </w:tcPr>
                <w:p w14:paraId="512EA27A" w14:textId="77777777" w:rsidR="00A2075D" w:rsidRPr="002563D7" w:rsidRDefault="00A2075D" w:rsidP="00A2075D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14:paraId="051BF5A5" w14:textId="77777777" w:rsidR="00A2075D" w:rsidRPr="002563D7" w:rsidRDefault="00A2075D" w:rsidP="00A2075D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</w:tr>
          </w:tbl>
          <w:p w14:paraId="13B61023" w14:textId="77777777" w:rsidR="00A149E2" w:rsidRDefault="00A149E2" w:rsidP="002219F3"/>
        </w:tc>
        <w:tc>
          <w:tcPr>
            <w:tcW w:w="540" w:type="dxa"/>
            <w:vAlign w:val="bottom"/>
          </w:tcPr>
          <w:p w14:paraId="4A95BE4B" w14:textId="77777777" w:rsidR="00A149E2" w:rsidRDefault="00A149E2" w:rsidP="002219F3">
            <w:r>
              <w:t>Date</w:t>
            </w:r>
          </w:p>
        </w:tc>
        <w:tc>
          <w:tcPr>
            <w:tcW w:w="2340" w:type="dxa"/>
            <w:vAlign w:val="bottom"/>
          </w:tcPr>
          <w:p w14:paraId="6DB22A32" w14:textId="77777777" w:rsidR="00A149E2" w:rsidRDefault="00A149E2" w:rsidP="002219F3"/>
        </w:tc>
      </w:tr>
      <w:tr w:rsidR="00A149E2" w:rsidRPr="002A733C" w14:paraId="6817F1CA" w14:textId="77777777" w:rsidTr="00A2075D">
        <w:trPr>
          <w:trHeight w:val="403"/>
        </w:trPr>
        <w:tc>
          <w:tcPr>
            <w:tcW w:w="2219" w:type="dxa"/>
            <w:vAlign w:val="bottom"/>
          </w:tcPr>
          <w:p w14:paraId="79B30416" w14:textId="7842C592" w:rsidR="00A149E2" w:rsidRDefault="00154762" w:rsidP="002219F3">
            <w:r>
              <w:t>HR</w:t>
            </w:r>
            <w:r w:rsidR="00A149E2">
              <w:t xml:space="preserve"> </w:t>
            </w:r>
            <w:r w:rsidR="002563D7">
              <w:t>Review</w:t>
            </w:r>
          </w:p>
        </w:tc>
        <w:tc>
          <w:tcPr>
            <w:tcW w:w="5701" w:type="dxa"/>
            <w:vAlign w:val="bottom"/>
          </w:tcPr>
          <w:tbl>
            <w:tblPr>
              <w:tblW w:w="5000" w:type="pct"/>
              <w:tblBorders>
                <w:top w:val="single" w:sz="4" w:space="0" w:color="D9D9D9" w:themeColor="background1" w:themeShade="D9"/>
                <w:bottom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CellMar>
                <w:top w:w="14" w:type="dxa"/>
                <w:left w:w="0" w:type="dxa"/>
                <w:bottom w:w="14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91"/>
            </w:tblGrid>
            <w:tr w:rsidR="00DE10FC" w14:paraId="472298AA" w14:textId="77777777" w:rsidTr="006F0A88">
              <w:trPr>
                <w:trHeight w:val="309"/>
              </w:trPr>
              <w:tc>
                <w:tcPr>
                  <w:tcW w:w="5701" w:type="dxa"/>
                  <w:vAlign w:val="bottom"/>
                </w:tcPr>
                <w:tbl>
                  <w:tblPr>
                    <w:tblpPr w:leftFromText="180" w:rightFromText="180" w:horzAnchor="margin" w:tblpY="-225"/>
                    <w:tblOverlap w:val="never"/>
                    <w:tblW w:w="5610" w:type="dxa"/>
                    <w:tblLayout w:type="fixed"/>
                    <w:tblCellMar>
                      <w:top w:w="14" w:type="dxa"/>
                      <w:left w:w="0" w:type="dxa"/>
                      <w:bottom w:w="14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9"/>
                    <w:gridCol w:w="1181"/>
                    <w:gridCol w:w="1350"/>
                    <w:gridCol w:w="990"/>
                    <w:gridCol w:w="1170"/>
                  </w:tblGrid>
                  <w:tr w:rsidR="00DE10FC" w:rsidRPr="002563D7" w14:paraId="72C60D97" w14:textId="77777777" w:rsidTr="006F0A88">
                    <w:trPr>
                      <w:trHeight w:hRule="exact" w:val="288"/>
                    </w:trPr>
                    <w:tc>
                      <w:tcPr>
                        <w:tcW w:w="919" w:type="dxa"/>
                        <w:shd w:val="clear" w:color="auto" w:fill="auto"/>
                        <w:vAlign w:val="center"/>
                      </w:tcPr>
                      <w:p w14:paraId="192DAA1F" w14:textId="77777777" w:rsidR="00DE10FC" w:rsidRPr="002563D7" w:rsidRDefault="00DE10FC" w:rsidP="00DE10FC">
                        <w:pPr>
                          <w:pStyle w:val="CheckBox"/>
                          <w:rPr>
                            <w:b/>
                            <w:bCs/>
                            <w:color w:val="auto"/>
                          </w:rPr>
                        </w:pP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begin">
                            <w:ffData>
                              <w:name w:val="Check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instrText xml:space="preserve"> FORMCHECKBOX </w:instrText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181" w:type="dxa"/>
                        <w:shd w:val="clear" w:color="auto" w:fill="auto"/>
                        <w:vAlign w:val="center"/>
                      </w:tcPr>
                      <w:p w14:paraId="07E41CB0" w14:textId="77777777" w:rsidR="00DE10FC" w:rsidRPr="002563D7" w:rsidRDefault="00DE10FC" w:rsidP="00DE10FC">
                        <w:pPr>
                          <w:pStyle w:val="CheckBox"/>
                          <w:rPr>
                            <w:b/>
                            <w:bCs/>
                            <w:color w:val="auto"/>
                          </w:rPr>
                        </w:pP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begin">
                            <w:ffData>
                              <w:name w:val="Check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instrText xml:space="preserve"> FORMCHECKBOX </w:instrText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50" w:type="dxa"/>
                        <w:shd w:val="clear" w:color="auto" w:fill="auto"/>
                        <w:vAlign w:val="center"/>
                      </w:tcPr>
                      <w:p w14:paraId="552D52F8" w14:textId="77777777" w:rsidR="00DE10FC" w:rsidRPr="002563D7" w:rsidRDefault="00DE10FC" w:rsidP="00DE10FC">
                        <w:pPr>
                          <w:pStyle w:val="CheckBox"/>
                          <w:rPr>
                            <w:b/>
                            <w:bCs/>
                            <w:color w:val="auto"/>
                          </w:rPr>
                        </w:pP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begin">
                            <w:ffData>
                              <w:name w:val="Check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instrText xml:space="preserve"> FORMCHECKBOX </w:instrText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shd w:val="clear" w:color="auto" w:fill="auto"/>
                        <w:vAlign w:val="center"/>
                      </w:tcPr>
                      <w:p w14:paraId="46D4D56D" w14:textId="77777777" w:rsidR="00DE10FC" w:rsidRPr="002563D7" w:rsidRDefault="00DE10FC" w:rsidP="00DE10FC">
                        <w:pPr>
                          <w:pStyle w:val="CheckBox"/>
                          <w:rPr>
                            <w:b/>
                            <w:bCs/>
                            <w:color w:val="auto"/>
                          </w:rPr>
                        </w:pP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begin">
                            <w:ffData>
                              <w:name w:val="Check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instrText xml:space="preserve"> FORMCHECKBOX </w:instrText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170" w:type="dxa"/>
                        <w:shd w:val="clear" w:color="auto" w:fill="auto"/>
                        <w:vAlign w:val="center"/>
                      </w:tcPr>
                      <w:p w14:paraId="6E0C8E90" w14:textId="77777777" w:rsidR="00DE10FC" w:rsidRPr="002563D7" w:rsidRDefault="00DE10FC" w:rsidP="00DE10FC">
                        <w:pPr>
                          <w:pStyle w:val="CheckBox"/>
                          <w:rPr>
                            <w:b/>
                            <w:bCs/>
                            <w:color w:val="auto"/>
                          </w:rPr>
                        </w:pP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begin">
                            <w:ffData>
                              <w:name w:val="Check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instrText xml:space="preserve"> FORMCHECKBOX </w:instrText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Pr="002563D7">
                          <w:rPr>
                            <w:rStyle w:val="CheckBoxChar"/>
                            <w:b/>
                            <w:bCs/>
                            <w:color w:val="auto"/>
                          </w:rPr>
                          <w:fldChar w:fldCharType="end"/>
                        </w:r>
                      </w:p>
                    </w:tc>
                  </w:tr>
                </w:tbl>
                <w:p w14:paraId="33044D9F" w14:textId="77777777" w:rsidR="00DE10FC" w:rsidRDefault="00DE10FC" w:rsidP="00DE10FC"/>
              </w:tc>
            </w:tr>
          </w:tbl>
          <w:p w14:paraId="63B0B062" w14:textId="77777777" w:rsidR="00A149E2" w:rsidRDefault="00A149E2" w:rsidP="002219F3"/>
        </w:tc>
        <w:tc>
          <w:tcPr>
            <w:tcW w:w="540" w:type="dxa"/>
            <w:vAlign w:val="bottom"/>
          </w:tcPr>
          <w:p w14:paraId="0C6B8B21" w14:textId="77777777" w:rsidR="00A149E2" w:rsidRDefault="00A149E2" w:rsidP="002219F3">
            <w:r>
              <w:t>Date</w:t>
            </w:r>
          </w:p>
        </w:tc>
        <w:tc>
          <w:tcPr>
            <w:tcW w:w="2340" w:type="dxa"/>
            <w:vAlign w:val="bottom"/>
          </w:tcPr>
          <w:p w14:paraId="14C51734" w14:textId="6F15CC7D" w:rsidR="00154762" w:rsidRDefault="00154762" w:rsidP="002219F3"/>
        </w:tc>
      </w:tr>
      <w:tr w:rsidR="00DE10FC" w:rsidRPr="002A733C" w14:paraId="7684CA5C" w14:textId="77777777" w:rsidTr="00A2075D">
        <w:trPr>
          <w:trHeight w:val="403"/>
        </w:trPr>
        <w:tc>
          <w:tcPr>
            <w:tcW w:w="2219" w:type="dxa"/>
            <w:vAlign w:val="bottom"/>
          </w:tcPr>
          <w:p w14:paraId="16C2A367" w14:textId="12CAE974" w:rsidR="00DE10FC" w:rsidRDefault="00DE10FC" w:rsidP="00DE10FC">
            <w:r>
              <w:t>IT Technical Head Review</w:t>
            </w:r>
          </w:p>
        </w:tc>
        <w:tc>
          <w:tcPr>
            <w:tcW w:w="5701" w:type="dxa"/>
            <w:vAlign w:val="bottom"/>
          </w:tcPr>
          <w:tbl>
            <w:tblPr>
              <w:tblpPr w:leftFromText="180" w:rightFromText="180" w:horzAnchor="margin" w:tblpY="-225"/>
              <w:tblOverlap w:val="never"/>
              <w:tblW w:w="5610" w:type="dxa"/>
              <w:tblLayout w:type="fixed"/>
              <w:tblCellMar>
                <w:top w:w="14" w:type="dxa"/>
                <w:left w:w="0" w:type="dxa"/>
                <w:bottom w:w="14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9"/>
              <w:gridCol w:w="1181"/>
              <w:gridCol w:w="1350"/>
              <w:gridCol w:w="990"/>
              <w:gridCol w:w="1170"/>
            </w:tblGrid>
            <w:tr w:rsidR="00DE10FC" w:rsidRPr="002563D7" w14:paraId="20F54FF7" w14:textId="77777777" w:rsidTr="006F0A88">
              <w:trPr>
                <w:trHeight w:hRule="exact" w:val="288"/>
              </w:trPr>
              <w:tc>
                <w:tcPr>
                  <w:tcW w:w="919" w:type="dxa"/>
                  <w:shd w:val="clear" w:color="auto" w:fill="auto"/>
                  <w:vAlign w:val="center"/>
                </w:tcPr>
                <w:p w14:paraId="672E6CCB" w14:textId="77777777" w:rsidR="00DE10FC" w:rsidRPr="002563D7" w:rsidRDefault="00DE10FC" w:rsidP="00DE10FC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14:paraId="7B108434" w14:textId="77777777" w:rsidR="00DE10FC" w:rsidRPr="002563D7" w:rsidRDefault="00DE10FC" w:rsidP="00DE10FC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  <w:tc>
                <w:tcPr>
                  <w:tcW w:w="1350" w:type="dxa"/>
                  <w:shd w:val="clear" w:color="auto" w:fill="auto"/>
                  <w:vAlign w:val="center"/>
                </w:tcPr>
                <w:p w14:paraId="43ACC4A3" w14:textId="77777777" w:rsidR="00DE10FC" w:rsidRPr="002563D7" w:rsidRDefault="00DE10FC" w:rsidP="00DE10FC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  <w:tc>
                <w:tcPr>
                  <w:tcW w:w="990" w:type="dxa"/>
                  <w:shd w:val="clear" w:color="auto" w:fill="auto"/>
                  <w:vAlign w:val="center"/>
                </w:tcPr>
                <w:p w14:paraId="560083E5" w14:textId="77777777" w:rsidR="00DE10FC" w:rsidRPr="002563D7" w:rsidRDefault="00DE10FC" w:rsidP="00DE10FC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14:paraId="6CD0CA7F" w14:textId="77777777" w:rsidR="00DE10FC" w:rsidRPr="002563D7" w:rsidRDefault="00DE10FC" w:rsidP="00DE10FC">
                  <w:pPr>
                    <w:pStyle w:val="CheckBox"/>
                    <w:rPr>
                      <w:b/>
                      <w:bCs/>
                      <w:color w:val="auto"/>
                    </w:rPr>
                  </w:pP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instrText xml:space="preserve"> FORMCHECKBOX </w:instrText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separate"/>
                  </w:r>
                  <w:r w:rsidRPr="002563D7">
                    <w:rPr>
                      <w:rStyle w:val="CheckBoxChar"/>
                      <w:b/>
                      <w:bCs/>
                      <w:color w:val="auto"/>
                    </w:rPr>
                    <w:fldChar w:fldCharType="end"/>
                  </w:r>
                </w:p>
              </w:tc>
            </w:tr>
          </w:tbl>
          <w:p w14:paraId="440361C3" w14:textId="77777777" w:rsidR="00DE10FC" w:rsidRDefault="00DE10FC" w:rsidP="00DE10FC"/>
        </w:tc>
        <w:tc>
          <w:tcPr>
            <w:tcW w:w="540" w:type="dxa"/>
            <w:vAlign w:val="bottom"/>
          </w:tcPr>
          <w:p w14:paraId="50CA4A49" w14:textId="0C5F931D" w:rsidR="00DE10FC" w:rsidRDefault="00DE10FC" w:rsidP="00DE10FC">
            <w:r>
              <w:t>Date</w:t>
            </w:r>
          </w:p>
        </w:tc>
        <w:tc>
          <w:tcPr>
            <w:tcW w:w="2340" w:type="dxa"/>
            <w:vAlign w:val="bottom"/>
          </w:tcPr>
          <w:p w14:paraId="7B90A131" w14:textId="77777777" w:rsidR="00DE10FC" w:rsidRDefault="00DE10FC" w:rsidP="00DE10FC"/>
        </w:tc>
      </w:tr>
    </w:tbl>
    <w:p w14:paraId="79A3D2A8" w14:textId="77777777" w:rsidR="00B60C88" w:rsidRPr="002A733C" w:rsidRDefault="00B60C88" w:rsidP="00B60C88"/>
    <w:sectPr w:rsidR="00B60C88" w:rsidRPr="002A733C" w:rsidSect="008D40FF">
      <w:footerReference w:type="default" r:id="rId12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1F297" w14:textId="77777777" w:rsidR="00590EE1" w:rsidRDefault="00590EE1" w:rsidP="00B26445">
      <w:pPr>
        <w:spacing w:before="0"/>
      </w:pPr>
      <w:r>
        <w:separator/>
      </w:r>
    </w:p>
  </w:endnote>
  <w:endnote w:type="continuationSeparator" w:id="0">
    <w:p w14:paraId="5D0AFCEC" w14:textId="77777777" w:rsidR="00590EE1" w:rsidRDefault="00590EE1" w:rsidP="00B264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DFBB9" w14:textId="751973CA" w:rsidR="00173D35" w:rsidRPr="00173D35" w:rsidRDefault="00173D35" w:rsidP="00173D35">
    <w:pPr>
      <w:pStyle w:val="Footer"/>
      <w:spacing w:line="276" w:lineRule="auto"/>
      <w:ind w:right="-1060" w:hanging="709"/>
      <w:jc w:val="center"/>
      <w:rPr>
        <w:rFonts w:cstheme="minorHAnsi"/>
        <w:sz w:val="18"/>
        <w:szCs w:val="18"/>
      </w:rPr>
    </w:pPr>
    <w:r w:rsidRPr="00173D35">
      <w:rPr>
        <w:rFonts w:cstheme="minorHAnsi"/>
        <w:sz w:val="18"/>
        <w:szCs w:val="18"/>
      </w:rPr>
      <w:t>PROZ TECHNOLOGIES – P.O. Box 207323 – Doha – Qatar – Tel: +974 44420050 – Fax: +974 44420060 – www.proztec.com</w:t>
    </w:r>
  </w:p>
  <w:p w14:paraId="788F8B9B" w14:textId="5B6BFB0F" w:rsidR="00B26445" w:rsidRPr="008903D6" w:rsidRDefault="008903D6">
    <w:pPr>
      <w:pStyle w:val="Footer"/>
      <w:rPr>
        <w:sz w:val="22"/>
        <w:szCs w:val="36"/>
      </w:rPr>
    </w:pPr>
    <w:r>
      <w:rPr>
        <w:sz w:val="22"/>
        <w:szCs w:val="3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87188" w14:textId="77777777" w:rsidR="00590EE1" w:rsidRDefault="00590EE1" w:rsidP="00B26445">
      <w:pPr>
        <w:spacing w:before="0"/>
      </w:pPr>
      <w:r>
        <w:separator/>
      </w:r>
    </w:p>
  </w:footnote>
  <w:footnote w:type="continuationSeparator" w:id="0">
    <w:p w14:paraId="4CC1A5D5" w14:textId="77777777" w:rsidR="00590EE1" w:rsidRDefault="00590EE1" w:rsidP="00B2644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EB"/>
    <w:rsid w:val="000066A4"/>
    <w:rsid w:val="000071F7"/>
    <w:rsid w:val="0002798A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54762"/>
    <w:rsid w:val="00173D35"/>
    <w:rsid w:val="00180664"/>
    <w:rsid w:val="00185BA5"/>
    <w:rsid w:val="00195009"/>
    <w:rsid w:val="0019779B"/>
    <w:rsid w:val="00212276"/>
    <w:rsid w:val="002219F3"/>
    <w:rsid w:val="00250014"/>
    <w:rsid w:val="00254D4B"/>
    <w:rsid w:val="002563D7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929F1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557F6"/>
    <w:rsid w:val="00563778"/>
    <w:rsid w:val="00590EE1"/>
    <w:rsid w:val="005B4AE2"/>
    <w:rsid w:val="005C3D49"/>
    <w:rsid w:val="005E63CC"/>
    <w:rsid w:val="005F6E87"/>
    <w:rsid w:val="00613129"/>
    <w:rsid w:val="00617C65"/>
    <w:rsid w:val="0064018E"/>
    <w:rsid w:val="00682C69"/>
    <w:rsid w:val="006D2635"/>
    <w:rsid w:val="006D779C"/>
    <w:rsid w:val="006E4F63"/>
    <w:rsid w:val="006E729E"/>
    <w:rsid w:val="00712449"/>
    <w:rsid w:val="007229D0"/>
    <w:rsid w:val="007522F6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903D6"/>
    <w:rsid w:val="008A0543"/>
    <w:rsid w:val="008B24BB"/>
    <w:rsid w:val="008B57DD"/>
    <w:rsid w:val="008B7081"/>
    <w:rsid w:val="008C266F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A149E2"/>
    <w:rsid w:val="00A2075D"/>
    <w:rsid w:val="00A211B2"/>
    <w:rsid w:val="00A2727E"/>
    <w:rsid w:val="00A35524"/>
    <w:rsid w:val="00A74F99"/>
    <w:rsid w:val="00A82BA3"/>
    <w:rsid w:val="00A94ACC"/>
    <w:rsid w:val="00AD0DEB"/>
    <w:rsid w:val="00AE6FA4"/>
    <w:rsid w:val="00B03907"/>
    <w:rsid w:val="00B11811"/>
    <w:rsid w:val="00B26445"/>
    <w:rsid w:val="00B311E1"/>
    <w:rsid w:val="00B4735C"/>
    <w:rsid w:val="00B60C88"/>
    <w:rsid w:val="00B90EC2"/>
    <w:rsid w:val="00BA268F"/>
    <w:rsid w:val="00BB4EAF"/>
    <w:rsid w:val="00C079CA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D247C"/>
    <w:rsid w:val="00CE4C5F"/>
    <w:rsid w:val="00D03781"/>
    <w:rsid w:val="00D03A13"/>
    <w:rsid w:val="00D14E73"/>
    <w:rsid w:val="00D4274D"/>
    <w:rsid w:val="00D6155E"/>
    <w:rsid w:val="00D90A75"/>
    <w:rsid w:val="00DA4B5C"/>
    <w:rsid w:val="00DC47A2"/>
    <w:rsid w:val="00DE10FC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02EB"/>
    <w:rsid w:val="00F02A61"/>
    <w:rsid w:val="00F416FF"/>
    <w:rsid w:val="00F83033"/>
    <w:rsid w:val="00F966AA"/>
    <w:rsid w:val="00FB538F"/>
    <w:rsid w:val="00FC3071"/>
    <w:rsid w:val="00FD5902"/>
    <w:rsid w:val="00F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2A4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paragraph" w:styleId="Header">
    <w:name w:val="header"/>
    <w:basedOn w:val="Normal"/>
    <w:link w:val="HeaderChar"/>
    <w:unhideWhenUsed/>
    <w:rsid w:val="00B2644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B2644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B2644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26445"/>
    <w:rPr>
      <w:rFonts w:asciiTheme="minorHAnsi" w:hAnsiTheme="minorHAnsi"/>
      <w:sz w:val="16"/>
      <w:szCs w:val="24"/>
    </w:rPr>
  </w:style>
  <w:style w:type="character" w:styleId="Hyperlink">
    <w:name w:val="Hyperlink"/>
    <w:basedOn w:val="DefaultParagraphFont"/>
    <w:unhideWhenUsed/>
    <w:rsid w:val="00B26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2011-12-16T18:53:00+00:00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1372537</Value>
      <Value>1531242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Employee performance review form (short)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8323-A2F0-4255-876B-34CA42F626D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5076E4A-632B-4B51-8D10-EE90F284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F59E04-C71D-4E3B-950B-D5A1E948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>Microsoft Corporation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Paul Peters</dc:creator>
  <cp:lastModifiedBy>Larayb Tahir</cp:lastModifiedBy>
  <cp:revision>5</cp:revision>
  <cp:lastPrinted>2004-01-28T17:11:00Z</cp:lastPrinted>
  <dcterms:created xsi:type="dcterms:W3CDTF">2021-04-24T10:51:00Z</dcterms:created>
  <dcterms:modified xsi:type="dcterms:W3CDTF">2021-04-24T11:22:00Z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